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E583E" w14:textId="77777777" w:rsidR="009838C9" w:rsidRDefault="009838C9" w:rsidP="009838C9">
      <w:pPr>
        <w:pStyle w:val="NormalWeb"/>
      </w:pPr>
      <w:r>
        <w:rPr>
          <w:rStyle w:val="Strong"/>
          <w:rFonts w:eastAsiaTheme="majorEastAsia"/>
        </w:rPr>
        <w:t>MIT is</w:t>
      </w:r>
      <w:r>
        <w:t xml:space="preserve"> one of those names you keep hearing whenever something futuristic or groundbreaking comes up — whether it’s a new AI tool, a breakthrough in medicine, or a cool idea in clean energy. It’s more than just a top university. To me, it feels like a place where real change begins, where ideas actually turn into something that can impact the world.</w:t>
      </w:r>
    </w:p>
    <w:p w14:paraId="1E6C2462" w14:textId="77777777" w:rsidR="009838C9" w:rsidRDefault="009838C9" w:rsidP="009838C9">
      <w:pPr>
        <w:pStyle w:val="NormalWeb"/>
      </w:pPr>
      <w:r>
        <w:t>What’s really interesting is how MIT doesn’t limit itself to just one stream. From computer science and robotics to biology, architecture, and even design — it has space for every kind of mind. And maybe that’s why most companies prefer working with MIT students and researchers. They don’t just study; they build, experiment, and solve real-world problems.</w:t>
      </w:r>
    </w:p>
    <w:p w14:paraId="35BC7F9F" w14:textId="77777777" w:rsidR="009838C9" w:rsidRDefault="009838C9" w:rsidP="009838C9">
      <w:pPr>
        <w:pStyle w:val="NormalWeb"/>
      </w:pPr>
      <w:r>
        <w:t>When I explored the MIT Technology Review, it didn’t feel like reading another technical article. It felt like I was getting a sneak peek into the future — what’s coming next, and how it could affect our lives. That made me realise how powerful places like MIT are. They don’t just create tech — they shape the direction the world moves in. As a student, that’s honestly very inspiring. It pushes me to think bigger and dream of being part of something meaningful.</w:t>
      </w:r>
    </w:p>
    <w:p w14:paraId="1B78BD32" w14:textId="77777777" w:rsidR="009838C9" w:rsidRDefault="009838C9" w:rsidP="009838C9">
      <w:pPr>
        <w:pStyle w:val="NormalWeb"/>
      </w:pPr>
      <w:r>
        <w:t xml:space="preserve">I also started to understand why companies value MIT students so much. It’s not just about the tag — it's about how they’re trained to think differently. Their learning isn’t just theory-heavy; it’s very hands-on and focused on solving real issues. </w:t>
      </w:r>
      <w:proofErr w:type="gramStart"/>
      <w:r>
        <w:t>So</w:t>
      </w:r>
      <w:proofErr w:type="gramEnd"/>
      <w:r>
        <w:t xml:space="preserve"> when they enter the industry, they already know how to approach problems, work in teams, and bring fresh ideas. That’s something every company wants.</w:t>
      </w:r>
    </w:p>
    <w:p w14:paraId="01FEF71E" w14:textId="77777777" w:rsidR="009838C9" w:rsidRDefault="009838C9" w:rsidP="009838C9">
      <w:pPr>
        <w:pStyle w:val="NormalWeb"/>
      </w:pPr>
      <w:r>
        <w:t xml:space="preserve">And then there’s the MIT Technology Review — it’s not just for techies. It explains complex innovations in a simple, clear way, and talks about their impact — on jobs, the environment, society, everything. It’s followed by industry experts, researchers, and even entrepreneurs, because it helps them stay ahead. I think that’s what makes it so special — it doesn’t just talk about </w:t>
      </w:r>
      <w:proofErr w:type="gramStart"/>
      <w:r>
        <w:t>technology,</w:t>
      </w:r>
      <w:proofErr w:type="gramEnd"/>
      <w:r>
        <w:t xml:space="preserve"> it connects it to real life.</w:t>
      </w:r>
    </w:p>
    <w:p w14:paraId="56B041E0" w14:textId="5A072D36" w:rsidR="00A9204E" w:rsidRPr="009838C9" w:rsidRDefault="00A9204E" w:rsidP="009838C9"/>
    <w:sectPr w:rsidR="00A9204E" w:rsidRPr="0098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935461">
    <w:abstractNumId w:val="19"/>
  </w:num>
  <w:num w:numId="2" w16cid:durableId="25646651">
    <w:abstractNumId w:val="12"/>
  </w:num>
  <w:num w:numId="3" w16cid:durableId="1719935688">
    <w:abstractNumId w:val="10"/>
  </w:num>
  <w:num w:numId="4" w16cid:durableId="1947615932">
    <w:abstractNumId w:val="21"/>
  </w:num>
  <w:num w:numId="5" w16cid:durableId="776484193">
    <w:abstractNumId w:val="13"/>
  </w:num>
  <w:num w:numId="6" w16cid:durableId="1359624812">
    <w:abstractNumId w:val="16"/>
  </w:num>
  <w:num w:numId="7" w16cid:durableId="2137674796">
    <w:abstractNumId w:val="18"/>
  </w:num>
  <w:num w:numId="8" w16cid:durableId="1322344861">
    <w:abstractNumId w:val="9"/>
  </w:num>
  <w:num w:numId="9" w16cid:durableId="33118111">
    <w:abstractNumId w:val="7"/>
  </w:num>
  <w:num w:numId="10" w16cid:durableId="503595912">
    <w:abstractNumId w:val="6"/>
  </w:num>
  <w:num w:numId="11" w16cid:durableId="3439573">
    <w:abstractNumId w:val="5"/>
  </w:num>
  <w:num w:numId="12" w16cid:durableId="2021196428">
    <w:abstractNumId w:val="4"/>
  </w:num>
  <w:num w:numId="13" w16cid:durableId="537398377">
    <w:abstractNumId w:val="8"/>
  </w:num>
  <w:num w:numId="14" w16cid:durableId="1523395397">
    <w:abstractNumId w:val="3"/>
  </w:num>
  <w:num w:numId="15" w16cid:durableId="2003193151">
    <w:abstractNumId w:val="2"/>
  </w:num>
  <w:num w:numId="16" w16cid:durableId="971059345">
    <w:abstractNumId w:val="1"/>
  </w:num>
  <w:num w:numId="17" w16cid:durableId="599214903">
    <w:abstractNumId w:val="0"/>
  </w:num>
  <w:num w:numId="18" w16cid:durableId="2082828081">
    <w:abstractNumId w:val="14"/>
  </w:num>
  <w:num w:numId="19" w16cid:durableId="902833543">
    <w:abstractNumId w:val="15"/>
  </w:num>
  <w:num w:numId="20" w16cid:durableId="1657149655">
    <w:abstractNumId w:val="20"/>
  </w:num>
  <w:num w:numId="21" w16cid:durableId="1786271722">
    <w:abstractNumId w:val="17"/>
  </w:num>
  <w:num w:numId="22" w16cid:durableId="850488651">
    <w:abstractNumId w:val="11"/>
  </w:num>
  <w:num w:numId="23" w16cid:durableId="14792279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7A"/>
    <w:rsid w:val="0033795E"/>
    <w:rsid w:val="00432084"/>
    <w:rsid w:val="00645252"/>
    <w:rsid w:val="006D3D74"/>
    <w:rsid w:val="0083569A"/>
    <w:rsid w:val="008F717A"/>
    <w:rsid w:val="009838C9"/>
    <w:rsid w:val="00A9204E"/>
    <w:rsid w:val="00B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EBD19"/>
  <w15:chartTrackingRefBased/>
  <w15:docId w15:val="{06C9136F-7071-4180-A4E7-70260CA5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838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IVASA\AppData\Local\Microsoft\Office\16.0\DTS\en-IN%7b1C2DC1C7-1F90-4C6E-9ECB-88B9B12C2AA2%7d\%7b9E151C50-14F1-4997-A83C-8C37892085A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{9E151C50-14F1-4997-A83C-8C37892085A9}tf02786999_win32</Template>
  <TotalTime>202</TotalTime>
  <Pages>1</Pages>
  <Words>331</Words>
  <Characters>1659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SHRINIVAS KUNJATHAYA</cp:lastModifiedBy>
  <cp:revision>2</cp:revision>
  <dcterms:created xsi:type="dcterms:W3CDTF">2025-08-05T04:30:00Z</dcterms:created>
  <dcterms:modified xsi:type="dcterms:W3CDTF">2025-08-05T12:29:00Z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3d77fcf7-1194-4f2f-9a4b-1c23d7d17e70</vt:lpwstr>
  </property>
</Properties>
</file>